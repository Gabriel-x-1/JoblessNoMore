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2B507755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5B7D3D52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345D0CA9" w:rsidR="005D6B1A" w:rsidRPr="006D0322" w:rsidRDefault="006D0322" w:rsidP="006D0322">
      <w:pPr>
        <w:tabs>
          <w:tab w:val="left" w:pos="11669"/>
        </w:tabs>
        <w:spacing w:line="200" w:lineRule="exact"/>
        <w:rPr>
          <w:sz w:val="32"/>
          <w:szCs w:val="32"/>
        </w:rPr>
      </w:pPr>
      <w:r>
        <w:tab/>
      </w:r>
    </w:p>
    <w:p w14:paraId="351FF2AC" w14:textId="7ECA35E2" w:rsidR="005D6B1A" w:rsidRDefault="00776022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A9BFFFB" wp14:editId="36A38BAD">
                <wp:simplePos x="0" y="0"/>
                <wp:positionH relativeFrom="column">
                  <wp:posOffset>7106920</wp:posOffset>
                </wp:positionH>
                <wp:positionV relativeFrom="paragraph">
                  <wp:posOffset>91440</wp:posOffset>
                </wp:positionV>
                <wp:extent cx="11284585" cy="3440430"/>
                <wp:effectExtent l="0" t="0" r="12065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4585" cy="344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A6AF7" w14:textId="2F946A55" w:rsidR="00776022" w:rsidRPr="003E6DB1" w:rsidRDefault="003E6DB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Our persona</w:t>
                            </w:r>
                            <w:r w:rsidRPr="003E6DB1">
                              <w:rPr>
                                <w:sz w:val="36"/>
                                <w:szCs w:val="36"/>
                              </w:rPr>
                              <w:t xml:space="preserve"> is a 22-year-old IT student eager to land an internship or entry-level job. He finds traditional job applications frustrating, especially redundant data entry and the lack of feedback from employers. A fast, engaging process like swipe-based job matching appeals to him. He values instant notifications, clear rejection reasons, and a streamlined way to track his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BFF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9.6pt;margin-top:7.2pt;width:888.55pt;height:270.9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">
                <v:textbox>
                  <w:txbxContent>
                    <w:p w14:paraId="1F7A6AF7" w14:textId="2F946A55" w:rsidR="00776022" w:rsidRPr="003E6DB1" w:rsidRDefault="003E6DB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Our persona</w:t>
                      </w:r>
                      <w:r w:rsidRPr="003E6DB1">
                        <w:rPr>
                          <w:sz w:val="36"/>
                          <w:szCs w:val="36"/>
                        </w:rPr>
                        <w:t xml:space="preserve"> is a 22-year-old IT student eager to land an internship or entry-level job. He finds traditional job applications frustrating, especially redundant data entry and the lack of feedback from employers. A fast, engaging process like swipe-based job matching appeals to him. He values instant notifications, clear rejection reasons, and a streamlined way to track his applications.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25AD7E09" w14:textId="19DAED31" w:rsidR="005D6B1A" w:rsidRDefault="005D6B1A">
      <w:pPr>
        <w:spacing w:line="200" w:lineRule="exact"/>
      </w:pPr>
    </w:p>
    <w:p w14:paraId="0BC8F90A" w14:textId="299F2035" w:rsidR="005D6B1A" w:rsidRDefault="005D6B1A">
      <w:pPr>
        <w:spacing w:line="200" w:lineRule="exact"/>
      </w:pPr>
    </w:p>
    <w:p w14:paraId="380698F9" w14:textId="5800DE4D" w:rsidR="005D6B1A" w:rsidRDefault="006D0322" w:rsidP="006D0322">
      <w:pPr>
        <w:tabs>
          <w:tab w:val="left" w:pos="11272"/>
        </w:tabs>
        <w:spacing w:line="200" w:lineRule="exact"/>
      </w:pPr>
      <w:r>
        <w:tab/>
      </w:r>
    </w:p>
    <w:p w14:paraId="702765F7" w14:textId="77777777" w:rsidR="005D6B1A" w:rsidRDefault="005D6B1A">
      <w:pPr>
        <w:spacing w:line="200" w:lineRule="exact"/>
      </w:pPr>
    </w:p>
    <w:p w14:paraId="327FA8F2" w14:textId="77777777" w:rsidR="005D6B1A" w:rsidRDefault="005D6B1A">
      <w:pPr>
        <w:spacing w:line="200" w:lineRule="exact"/>
      </w:pPr>
    </w:p>
    <w:p w14:paraId="66811B43" w14:textId="381E28D5" w:rsidR="005D6B1A" w:rsidRDefault="005D6B1A">
      <w:pPr>
        <w:spacing w:line="200" w:lineRule="exact"/>
      </w:pPr>
    </w:p>
    <w:p w14:paraId="01FFC0E5" w14:textId="77777777" w:rsidR="005D6B1A" w:rsidRDefault="005D6B1A">
      <w:pPr>
        <w:spacing w:line="200" w:lineRule="exact"/>
      </w:pPr>
    </w:p>
    <w:p w14:paraId="4B97C5B7" w14:textId="77777777" w:rsidR="005D6B1A" w:rsidRDefault="005D6B1A" w:rsidP="006D0322">
      <w:pPr>
        <w:spacing w:line="200" w:lineRule="exact"/>
        <w:jc w:val="center"/>
      </w:pPr>
    </w:p>
    <w:p w14:paraId="1888E3FD" w14:textId="77777777" w:rsidR="005D6B1A" w:rsidRDefault="005D6B1A">
      <w:pPr>
        <w:spacing w:line="200" w:lineRule="exact"/>
      </w:pPr>
    </w:p>
    <w:p w14:paraId="569F179B" w14:textId="4DD27780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21D01441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671E924D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7E1B1425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22DEE0B6" w:rsidR="005D6B1A" w:rsidRDefault="005D6B1A">
      <w:pPr>
        <w:spacing w:line="200" w:lineRule="exact"/>
      </w:pPr>
    </w:p>
    <w:p w14:paraId="5EC8A722" w14:textId="160ECC9C" w:rsidR="005D6B1A" w:rsidRDefault="00776022">
      <w:pPr>
        <w:spacing w:line="200" w:lineRule="exact"/>
      </w:pPr>
      <w:r w:rsidRPr="00776022">
        <w:rPr>
          <w:noProof/>
          <w:sz w:val="42"/>
          <w:szCs w:val="42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533A163" wp14:editId="55FC136B">
                <wp:simplePos x="0" y="0"/>
                <wp:positionH relativeFrom="column">
                  <wp:posOffset>7106920</wp:posOffset>
                </wp:positionH>
                <wp:positionV relativeFrom="paragraph">
                  <wp:posOffset>72390</wp:posOffset>
                </wp:positionV>
                <wp:extent cx="11283950" cy="2092960"/>
                <wp:effectExtent l="0" t="0" r="12700" b="21590"/>
                <wp:wrapSquare wrapText="bothSides"/>
                <wp:docPr id="516251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0" cy="209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45412" w14:textId="303661DD" w:rsidR="00352F69" w:rsidRPr="003E6DB1" w:rsidRDefault="00352F69" w:rsidP="003E6D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E6DB1">
                              <w:rPr>
                                <w:sz w:val="36"/>
                                <w:szCs w:val="36"/>
                              </w:rPr>
                              <w:t>Relevant Job Information: They prioritize job role, salary, and location (remote or not) when browsing job listings.</w:t>
                            </w:r>
                          </w:p>
                          <w:p w14:paraId="44E9FA80" w14:textId="503893CD" w:rsidR="00352F69" w:rsidRPr="003E6DB1" w:rsidRDefault="00352F69" w:rsidP="003E6D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E6DB1">
                              <w:rPr>
                                <w:sz w:val="36"/>
                                <w:szCs w:val="36"/>
                              </w:rPr>
                              <w:t>Fast &amp; Efficient Application Process: They want a quicker way to apply without repeatedly entering the same details.</w:t>
                            </w:r>
                          </w:p>
                          <w:p w14:paraId="5F3BD0AC" w14:textId="7D57B137" w:rsidR="00352F69" w:rsidRPr="003E6DB1" w:rsidRDefault="00352F69" w:rsidP="003E6D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E6DB1">
                              <w:rPr>
                                <w:sz w:val="36"/>
                                <w:szCs w:val="36"/>
                              </w:rPr>
                              <w:t>Instant Feedback &amp; Tracking: They need notifications to track applications and responses from companies.</w:t>
                            </w:r>
                          </w:p>
                          <w:p w14:paraId="14C13DF7" w14:textId="57D036D1" w:rsidR="00352F69" w:rsidRPr="003E6DB1" w:rsidRDefault="00352F69" w:rsidP="003E6D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E6DB1">
                              <w:rPr>
                                <w:sz w:val="36"/>
                                <w:szCs w:val="36"/>
                              </w:rPr>
                              <w:t>Transparency in Rejections: They want to know why they were rejected to improve their future applications.</w:t>
                            </w:r>
                          </w:p>
                          <w:p w14:paraId="61D347F5" w14:textId="3C5E0A20" w:rsidR="00776022" w:rsidRPr="003E6DB1" w:rsidRDefault="00352F69" w:rsidP="003E6D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E6DB1">
                              <w:rPr>
                                <w:sz w:val="36"/>
                                <w:szCs w:val="36"/>
                              </w:rPr>
                              <w:t>Engaging &amp; User-Friendly Experience: A swipe-based approach is appealing because it makes job searching more interactive and enjoyable.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A163" id="_x0000_s1027" type="#_x0000_t202" style="position:absolute;margin-left:559.6pt;margin-top:5.7pt;width:888.5pt;height:164.8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">
                <v:textbox>
                  <w:txbxContent>
                    <w:p w14:paraId="36145412" w14:textId="303661DD" w:rsidR="00352F69" w:rsidRPr="003E6DB1" w:rsidRDefault="00352F69" w:rsidP="003E6D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3E6DB1">
                        <w:rPr>
                          <w:sz w:val="36"/>
                          <w:szCs w:val="36"/>
                        </w:rPr>
                        <w:t>Relevant Job Information: They prioritize job role, salary, and location (remote or not) when browsing job listings.</w:t>
                      </w:r>
                    </w:p>
                    <w:p w14:paraId="44E9FA80" w14:textId="503893CD" w:rsidR="00352F69" w:rsidRPr="003E6DB1" w:rsidRDefault="00352F69" w:rsidP="003E6D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3E6DB1">
                        <w:rPr>
                          <w:sz w:val="36"/>
                          <w:szCs w:val="36"/>
                        </w:rPr>
                        <w:t>Fast &amp; Efficient Application Process: They want a quicker way to apply without repeatedly entering the same details.</w:t>
                      </w:r>
                    </w:p>
                    <w:p w14:paraId="5F3BD0AC" w14:textId="7D57B137" w:rsidR="00352F69" w:rsidRPr="003E6DB1" w:rsidRDefault="00352F69" w:rsidP="003E6D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3E6DB1">
                        <w:rPr>
                          <w:sz w:val="36"/>
                          <w:szCs w:val="36"/>
                        </w:rPr>
                        <w:t>Instant Feedback &amp; Tracking: They need notifications to track applications and responses from companies.</w:t>
                      </w:r>
                    </w:p>
                    <w:p w14:paraId="14C13DF7" w14:textId="57D036D1" w:rsidR="00352F69" w:rsidRPr="003E6DB1" w:rsidRDefault="00352F69" w:rsidP="003E6D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3E6DB1">
                        <w:rPr>
                          <w:sz w:val="36"/>
                          <w:szCs w:val="36"/>
                        </w:rPr>
                        <w:t>Transparency in Rejections: They want to know why they were rejected to improve their future applications.</w:t>
                      </w:r>
                    </w:p>
                    <w:p w14:paraId="61D347F5" w14:textId="3C5E0A20" w:rsidR="00776022" w:rsidRPr="003E6DB1" w:rsidRDefault="00352F69" w:rsidP="003E6D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3E6DB1">
                        <w:rPr>
                          <w:sz w:val="36"/>
                          <w:szCs w:val="36"/>
                        </w:rPr>
                        <w:t>Engaging &amp; User-Friendly Experience: A swipe-based approach is appealing because it makes job searching more interactive and enjoyable.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0A3EF" w14:textId="68A5E510" w:rsidR="005D6B1A" w:rsidRDefault="005D6B1A">
      <w:pPr>
        <w:spacing w:line="200" w:lineRule="exact"/>
      </w:pPr>
    </w:p>
    <w:p w14:paraId="435DE6D5" w14:textId="67D8224B" w:rsidR="005D6B1A" w:rsidRDefault="003E6DB1">
      <w:pPr>
        <w:spacing w:before="12" w:line="280" w:lineRule="exac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C269B42" wp14:editId="7FD315F8">
                <wp:simplePos x="0" y="0"/>
                <wp:positionH relativeFrom="column">
                  <wp:posOffset>684530</wp:posOffset>
                </wp:positionH>
                <wp:positionV relativeFrom="paragraph">
                  <wp:posOffset>170815</wp:posOffset>
                </wp:positionV>
                <wp:extent cx="510540" cy="427355"/>
                <wp:effectExtent l="0" t="0" r="22860" b="10795"/>
                <wp:wrapSquare wrapText="bothSides"/>
                <wp:docPr id="309731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57D64" w14:textId="44BF488B" w:rsidR="003E6DB1" w:rsidRPr="003E6DB1" w:rsidRDefault="003E6DB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E6DB1">
                              <w:rPr>
                                <w:sz w:val="48"/>
                                <w:szCs w:val="4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9B42" id="_x0000_s1028" type="#_x0000_t202" style="position:absolute;margin-left:53.9pt;margin-top:13.45pt;width:40.2pt;height:33.6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">
                <v:textbox>
                  <w:txbxContent>
                    <w:p w14:paraId="5C557D64" w14:textId="44BF488B" w:rsidR="003E6DB1" w:rsidRPr="003E6DB1" w:rsidRDefault="003E6DB1">
                      <w:pPr>
                        <w:rPr>
                          <w:sz w:val="48"/>
                          <w:szCs w:val="48"/>
                        </w:rPr>
                      </w:pPr>
                      <w:r w:rsidRPr="003E6DB1">
                        <w:rPr>
                          <w:sz w:val="48"/>
                          <w:szCs w:val="48"/>
                        </w:rP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D5F83" w14:textId="391EA621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0F735D">
        <w:rPr>
          <w:sz w:val="42"/>
          <w:szCs w:val="42"/>
        </w:rPr>
        <w:t xml:space="preserve">         </w:t>
      </w:r>
    </w:p>
    <w:p w14:paraId="59FF11E9" w14:textId="7426C359" w:rsidR="005D6B1A" w:rsidRDefault="005D6B1A">
      <w:pPr>
        <w:spacing w:line="200" w:lineRule="exact"/>
      </w:pPr>
    </w:p>
    <w:p w14:paraId="295EFD06" w14:textId="1EA5389F" w:rsidR="005D6B1A" w:rsidRDefault="003E6DB1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027D094C" wp14:editId="0870100C">
                <wp:simplePos x="0" y="0"/>
                <wp:positionH relativeFrom="column">
                  <wp:posOffset>1289685</wp:posOffset>
                </wp:positionH>
                <wp:positionV relativeFrom="paragraph">
                  <wp:posOffset>104775</wp:posOffset>
                </wp:positionV>
                <wp:extent cx="854710" cy="427355"/>
                <wp:effectExtent l="0" t="0" r="21590" b="10795"/>
                <wp:wrapSquare wrapText="bothSides"/>
                <wp:docPr id="520425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EC3A7" w14:textId="34CA29A2" w:rsidR="003E6DB1" w:rsidRPr="003E6DB1" w:rsidRDefault="003E6DB1" w:rsidP="003E6DB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Malew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094C" id="_x0000_s1029" type="#_x0000_t202" style="position:absolute;margin-left:101.55pt;margin-top:8.25pt;width:67.3pt;height:33.6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">
                <v:textbox>
                  <w:txbxContent>
                    <w:p w14:paraId="5FFEC3A7" w14:textId="34CA29A2" w:rsidR="003E6DB1" w:rsidRPr="003E6DB1" w:rsidRDefault="003E6DB1" w:rsidP="003E6DB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Malew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1D9FCE" w14:textId="43A1B2D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3E06F501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0324322A" w:rsidR="005D6B1A" w:rsidRDefault="005D6B1A">
      <w:pPr>
        <w:spacing w:line="200" w:lineRule="exact"/>
      </w:pPr>
    </w:p>
    <w:p w14:paraId="2441E7C2" w14:textId="75E17DDA" w:rsidR="005D6B1A" w:rsidRDefault="005D6B1A">
      <w:pPr>
        <w:spacing w:line="200" w:lineRule="exact"/>
      </w:pPr>
    </w:p>
    <w:p w14:paraId="0F64D466" w14:textId="0D15FEA0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0C23EF3D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7076A3A2" w:rsidR="005D6B1A" w:rsidRDefault="003E6DB1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421CADD2" wp14:editId="5A4AB214">
                <wp:simplePos x="0" y="0"/>
                <wp:positionH relativeFrom="column">
                  <wp:posOffset>102235</wp:posOffset>
                </wp:positionH>
                <wp:positionV relativeFrom="paragraph">
                  <wp:posOffset>107950</wp:posOffset>
                </wp:positionV>
                <wp:extent cx="1923415" cy="387985"/>
                <wp:effectExtent l="0" t="0" r="19685" b="12065"/>
                <wp:wrapSquare wrapText="bothSides"/>
                <wp:docPr id="888439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450F5" w14:textId="7F0423D9" w:rsidR="003E6DB1" w:rsidRPr="003E6DB1" w:rsidRDefault="003E6DB1" w:rsidP="003E6DB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IT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Stundent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ADD2" id="_x0000_s1030" type="#_x0000_t202" style="position:absolute;margin-left:8.05pt;margin-top:8.5pt;width:151.45pt;height:30.5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">
                <v:textbox>
                  <w:txbxContent>
                    <w:p w14:paraId="4E2450F5" w14:textId="7F0423D9" w:rsidR="003E6DB1" w:rsidRPr="003E6DB1" w:rsidRDefault="003E6DB1" w:rsidP="003E6DB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IT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Stundent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05001D74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7F0A9F02" w:rsidR="005D6B1A" w:rsidRDefault="00776022">
      <w:pPr>
        <w:spacing w:before="7" w:line="180" w:lineRule="exact"/>
        <w:rPr>
          <w:sz w:val="18"/>
          <w:szCs w:val="18"/>
        </w:rPr>
      </w:pPr>
      <w:r w:rsidRPr="00776022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678763B" wp14:editId="570FB1FC">
                <wp:simplePos x="0" y="0"/>
                <wp:positionH relativeFrom="column">
                  <wp:posOffset>-87630</wp:posOffset>
                </wp:positionH>
                <wp:positionV relativeFrom="paragraph">
                  <wp:posOffset>1656080</wp:posOffset>
                </wp:positionV>
                <wp:extent cx="6304280" cy="1649095"/>
                <wp:effectExtent l="0" t="0" r="20320" b="27305"/>
                <wp:wrapSquare wrapText="bothSides"/>
                <wp:docPr id="504711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280" cy="164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7F977" w14:textId="1A81E617" w:rsidR="00776022" w:rsidRDefault="007760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763B" id="_x0000_s1031" type="#_x0000_t202" style="position:absolute;margin-left:-6.9pt;margin-top:130.4pt;width:496.4pt;height:129.8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">
                <v:textbox>
                  <w:txbxContent>
                    <w:p w14:paraId="6B17F977" w14:textId="1A81E617" w:rsidR="00776022" w:rsidRDefault="00776022"/>
                  </w:txbxContent>
                </v:textbox>
                <w10:wrap type="square"/>
              </v:shape>
            </w:pict>
          </mc:Fallback>
        </mc:AlternateContent>
      </w:r>
      <w:r w:rsidR="00000000"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42EE4D9" w:rsidR="005D6B1A" w:rsidRDefault="005D6B1A">
      <w:pPr>
        <w:spacing w:line="200" w:lineRule="exact"/>
      </w:pPr>
    </w:p>
    <w:p w14:paraId="324AA60F" w14:textId="048B9C3E" w:rsidR="005D6B1A" w:rsidRDefault="00776022">
      <w:pPr>
        <w:rPr>
          <w:sz w:val="62"/>
          <w:szCs w:val="62"/>
        </w:rPr>
      </w:pPr>
      <w:r w:rsidRPr="00776022">
        <w:rPr>
          <w:noProof/>
          <w:w w:val="33"/>
          <w:sz w:val="62"/>
          <w:szCs w:val="62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7B0D21C" wp14:editId="7FF99ABD">
                <wp:simplePos x="0" y="0"/>
                <wp:positionH relativeFrom="column">
                  <wp:posOffset>-5715</wp:posOffset>
                </wp:positionH>
                <wp:positionV relativeFrom="paragraph">
                  <wp:posOffset>829310</wp:posOffset>
                </wp:positionV>
                <wp:extent cx="11141075" cy="2718435"/>
                <wp:effectExtent l="0" t="0" r="22225" b="24765"/>
                <wp:wrapSquare wrapText="bothSides"/>
                <wp:docPr id="1508733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1075" cy="271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D014C" w14:textId="7C447296" w:rsidR="003E6DB1" w:rsidRPr="003E6DB1" w:rsidRDefault="003E6DB1" w:rsidP="003E6D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E6DB1">
                              <w:rPr>
                                <w:sz w:val="36"/>
                                <w:szCs w:val="36"/>
                              </w:rPr>
                              <w:t>Repetitive Application Process: Uploading a CV but still having to manually enter the same details on company websites.</w:t>
                            </w:r>
                          </w:p>
                          <w:p w14:paraId="4A276B2B" w14:textId="24C31BC4" w:rsidR="003E6DB1" w:rsidRPr="003E6DB1" w:rsidRDefault="003E6DB1" w:rsidP="003E6D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E6DB1">
                              <w:rPr>
                                <w:sz w:val="36"/>
                                <w:szCs w:val="36"/>
                              </w:rPr>
                              <w:t>Lack of Feedback: Not knowing what happened with their application or why they were rejected.</w:t>
                            </w:r>
                          </w:p>
                          <w:p w14:paraId="6547310D" w14:textId="23492A49" w:rsidR="003E6DB1" w:rsidRPr="003E6DB1" w:rsidRDefault="003E6DB1" w:rsidP="003E6D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E6DB1">
                              <w:rPr>
                                <w:sz w:val="36"/>
                                <w:szCs w:val="36"/>
                              </w:rPr>
                              <w:t>Forgetting Applications: Losing track of which companies they applied to and how many rejections they received.</w:t>
                            </w:r>
                          </w:p>
                          <w:p w14:paraId="248C22EE" w14:textId="13E55BB1" w:rsidR="00776022" w:rsidRPr="003E6DB1" w:rsidRDefault="003E6DB1" w:rsidP="003E6D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E6DB1">
                              <w:rPr>
                                <w:sz w:val="36"/>
                                <w:szCs w:val="36"/>
                              </w:rPr>
                              <w:t>Slow Hiring Process: They want a quicker way to get responses instead of waiting indefinitely.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D21C" id="_x0000_s1032" type="#_x0000_t202" style="position:absolute;margin-left:-.45pt;margin-top:65.3pt;width:877.25pt;height:214.0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">
                <v:textbox>
                  <w:txbxContent>
                    <w:p w14:paraId="09FD014C" w14:textId="7C447296" w:rsidR="003E6DB1" w:rsidRPr="003E6DB1" w:rsidRDefault="003E6DB1" w:rsidP="003E6D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 w:rsidRPr="003E6DB1">
                        <w:rPr>
                          <w:sz w:val="36"/>
                          <w:szCs w:val="36"/>
                        </w:rPr>
                        <w:t>Repetitive Application Process: Uploading a CV but still having to manually enter the same details on company websites.</w:t>
                      </w:r>
                    </w:p>
                    <w:p w14:paraId="4A276B2B" w14:textId="24C31BC4" w:rsidR="003E6DB1" w:rsidRPr="003E6DB1" w:rsidRDefault="003E6DB1" w:rsidP="003E6D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 w:rsidRPr="003E6DB1">
                        <w:rPr>
                          <w:sz w:val="36"/>
                          <w:szCs w:val="36"/>
                        </w:rPr>
                        <w:t>Lack of Feedback: Not knowing what happened with their application or why they were rejected.</w:t>
                      </w:r>
                    </w:p>
                    <w:p w14:paraId="6547310D" w14:textId="23492A49" w:rsidR="003E6DB1" w:rsidRPr="003E6DB1" w:rsidRDefault="003E6DB1" w:rsidP="003E6D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 w:rsidRPr="003E6DB1">
                        <w:rPr>
                          <w:sz w:val="36"/>
                          <w:szCs w:val="36"/>
                        </w:rPr>
                        <w:t>Forgetting Applications: Losing track of which companies they applied to and how many rejections they received.</w:t>
                      </w:r>
                    </w:p>
                    <w:p w14:paraId="248C22EE" w14:textId="13E55BB1" w:rsidR="00776022" w:rsidRPr="003E6DB1" w:rsidRDefault="003E6DB1" w:rsidP="003E6D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 w:rsidRPr="003E6DB1">
                        <w:rPr>
                          <w:sz w:val="36"/>
                          <w:szCs w:val="36"/>
                        </w:rPr>
                        <w:t>Slow Hiring Process: They want a quicker way to get responses instead of waiting indefinitely.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1E3867"/>
    <w:multiLevelType w:val="hybridMultilevel"/>
    <w:tmpl w:val="14DC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F6221"/>
    <w:multiLevelType w:val="hybridMultilevel"/>
    <w:tmpl w:val="AA8A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D307A"/>
    <w:multiLevelType w:val="hybridMultilevel"/>
    <w:tmpl w:val="EC00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9423">
    <w:abstractNumId w:val="0"/>
  </w:num>
  <w:num w:numId="2" w16cid:durableId="1181166578">
    <w:abstractNumId w:val="1"/>
  </w:num>
  <w:num w:numId="3" w16cid:durableId="175077489">
    <w:abstractNumId w:val="2"/>
  </w:num>
  <w:num w:numId="4" w16cid:durableId="1875461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0557ED"/>
    <w:rsid w:val="000F735D"/>
    <w:rsid w:val="00142044"/>
    <w:rsid w:val="00352F69"/>
    <w:rsid w:val="003E6DB1"/>
    <w:rsid w:val="005B1B35"/>
    <w:rsid w:val="005B21C9"/>
    <w:rsid w:val="005D6B1A"/>
    <w:rsid w:val="006D0322"/>
    <w:rsid w:val="00776022"/>
    <w:rsid w:val="00A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Mihai-Octavian PĂSĂROIU (132671)</cp:lastModifiedBy>
  <cp:revision>9</cp:revision>
  <dcterms:created xsi:type="dcterms:W3CDTF">2022-10-10T09:52:00Z</dcterms:created>
  <dcterms:modified xsi:type="dcterms:W3CDTF">2025-03-11T15:27:00Z</dcterms:modified>
</cp:coreProperties>
</file>